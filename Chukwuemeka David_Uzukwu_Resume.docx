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AC" w:rsidRDefault="00636D2B">
      <w:pPr>
        <w:pStyle w:val="divdocumentname"/>
        <w:spacing w:before="20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Chukwuemeka David</w:t>
      </w:r>
      <w:r>
        <w:rPr>
          <w:rFonts w:ascii="Arial" w:eastAsia="Arial" w:hAnsi="Arial" w:cs="Arial"/>
        </w:rPr>
        <w:t xml:space="preserve"> </w:t>
      </w:r>
      <w:r>
        <w:rPr>
          <w:rStyle w:val="divdocumentword-break"/>
          <w:rFonts w:ascii="Arial" w:eastAsia="Arial" w:hAnsi="Arial" w:cs="Arial"/>
        </w:rPr>
        <w:t>Uzukwu</w:t>
      </w:r>
    </w:p>
    <w:p w:rsidR="005275AC" w:rsidRDefault="00636D2B">
      <w:pPr>
        <w:pStyle w:val="divdocumentresumeTitle"/>
        <w:spacing w:line="360" w:lineRule="atLeast"/>
        <w:rPr>
          <w:rFonts w:ascii="Arial" w:eastAsia="Arial" w:hAnsi="Arial" w:cs="Arial"/>
          <w:color w:val="003D74"/>
          <w:sz w:val="32"/>
          <w:szCs w:val="32"/>
        </w:rPr>
      </w:pPr>
      <w:r>
        <w:rPr>
          <w:rFonts w:ascii="Arial" w:eastAsia="Arial" w:hAnsi="Arial" w:cs="Arial"/>
          <w:color w:val="003D74"/>
          <w:sz w:val="32"/>
          <w:szCs w:val="32"/>
        </w:rPr>
        <w:t>Web Front-end Engineer</w:t>
      </w:r>
    </w:p>
    <w:p w:rsidR="005275AC" w:rsidRDefault="009E7199">
      <w:pPr>
        <w:pStyle w:val="p"/>
        <w:spacing w:before="200" w:line="360" w:lineRule="atLeast"/>
        <w:rPr>
          <w:rFonts w:ascii="Arial" w:eastAsia="Arial" w:hAnsi="Arial" w:cs="Arial"/>
          <w:color w:val="343434"/>
          <w:sz w:val="22"/>
          <w:szCs w:val="22"/>
        </w:rPr>
      </w:pPr>
      <w:r w:rsidRPr="009E7199">
        <w:t>An Independent solution-driven front-end web engineer with over 4 years of working. I have a broad range of progressive experience focused on growth and impact such as creating and executing innovative web software solutions that enhance business productivity. I am an avid learner building profound knowledge and understanding of various aspects of the software development lifecycle. Creating a constancy of excellent skills in troubleshooting and in tackling complex problems while adopting a minimal supervisio</w:t>
      </w:r>
      <w:r>
        <w:t>n ethic as an ideal team player.</w:t>
      </w:r>
      <w:bookmarkStart w:id="0" w:name="_GoBack"/>
      <w:bookmarkEnd w:id="0"/>
    </w:p>
    <w:tbl>
      <w:tblPr>
        <w:tblStyle w:val="div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226"/>
        <w:gridCol w:w="326"/>
        <w:gridCol w:w="4364"/>
      </w:tblGrid>
      <w:tr w:rsidR="005275AC">
        <w:tc>
          <w:tcPr>
            <w:tcW w:w="740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32"/>
              <w:gridCol w:w="5484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636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90"/>
              <w:gridCol w:w="420"/>
              <w:gridCol w:w="4606"/>
            </w:tblGrid>
            <w:tr w:rsidR="005275AC"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2020-01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Current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566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pStyle w:val="divdocumentpaddedline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z w:val="28"/>
                      <w:szCs w:val="28"/>
                    </w:rPr>
                    <w:t>Front End Web Developer</w:t>
                  </w:r>
                </w:p>
                <w:p w:rsidR="005275AC" w:rsidRPr="00636D2B" w:rsidRDefault="00636D2B">
                  <w:pPr>
                    <w:pStyle w:val="divdocumenttxtItl"/>
                    <w:spacing w:before="80" w:line="360" w:lineRule="atLeast"/>
                    <w:rPr>
                      <w:rStyle w:val="divdocumentleft-boxdatetablesinglecolumn"/>
                      <w:rFonts w:ascii="Arial" w:eastAsia="Arial" w:hAnsi="Arial" w:cs="Arial"/>
                      <w:b/>
                      <w:color w:val="343434"/>
                      <w:sz w:val="22"/>
                      <w:szCs w:val="22"/>
                    </w:rPr>
                  </w:pPr>
                  <w:r w:rsidRPr="00636D2B">
                    <w:rPr>
                      <w:rStyle w:val="span"/>
                      <w:rFonts w:ascii="Arial" w:eastAsia="Arial" w:hAnsi="Arial" w:cs="Arial"/>
                      <w:b/>
                      <w:color w:val="343434"/>
                      <w:sz w:val="22"/>
                      <w:szCs w:val="22"/>
                    </w:rPr>
                    <w:t>NaHere Limited, Lagos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Designed and implemented web applications along with 3rd-party software integrations in accordance with company and industry standards.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Worked in an Agile, collaborative environment to receive design requirements, peer program, and test 100% for a Government enterprise empowerment system.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Tested web-based product functionality and delivered iterations to customer.</w:t>
                  </w:r>
                </w:p>
                <w:p w:rsidR="0000450E" w:rsidRDefault="0000450E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Collaborated to design and implement an Employee Self Service System.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Collaborated with a team of 3 to redesign and restructure the automation of a human resource management system to improve scalability.</w:t>
                  </w:r>
                </w:p>
                <w:p w:rsidR="005275AC" w:rsidRDefault="007B38D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Designed and implemented an Event Planner web application.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34"/>
              <w:gridCol w:w="420"/>
              <w:gridCol w:w="4662"/>
            </w:tblGrid>
            <w:tr w:rsidR="005275AC"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spacing w:line="36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2018-03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2019-12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spacing w:line="36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566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pStyle w:val="divdocumentpaddedline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z w:val="28"/>
                      <w:szCs w:val="28"/>
                    </w:rPr>
                    <w:t>Software Developer</w:t>
                  </w:r>
                </w:p>
                <w:p w:rsidR="005275AC" w:rsidRPr="00636D2B" w:rsidRDefault="00636D2B">
                  <w:pPr>
                    <w:pStyle w:val="divdocumenttxtItl"/>
                    <w:spacing w:before="80" w:line="360" w:lineRule="atLeast"/>
                    <w:rPr>
                      <w:rStyle w:val="divdocumentleft-boxdatetablesinglecolumn"/>
                      <w:rFonts w:ascii="Arial" w:eastAsia="Arial" w:hAnsi="Arial" w:cs="Arial"/>
                      <w:b/>
                      <w:color w:val="343434"/>
                      <w:sz w:val="22"/>
                      <w:szCs w:val="22"/>
                    </w:rPr>
                  </w:pPr>
                  <w:r w:rsidRPr="00636D2B">
                    <w:rPr>
                      <w:rStyle w:val="span"/>
                      <w:rFonts w:ascii="Arial" w:eastAsia="Arial" w:hAnsi="Arial" w:cs="Arial"/>
                      <w:b/>
                      <w:color w:val="343434"/>
                      <w:sz w:val="22"/>
                      <w:szCs w:val="22"/>
                    </w:rPr>
                    <w:t>PoeInternational, Abuja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Introduced agile methodologies and development best practices to divisions to enhance product development.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Designed and developed a company owned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lastRenderedPageBreak/>
                    <w:t>online relationship counseling platform to generate revenue.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Delivered responsive web design and web application projects in Agile framework.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Integrated automation processes for client </w:t>
                  </w:r>
                  <w:r w:rsidR="001F5F45"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business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 to simplify company work flow.</w:t>
                  </w:r>
                </w:p>
                <w:p w:rsidR="005275AC" w:rsidRDefault="00636D2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Performed troubleshooting and diagnosis on digital products.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9"/>
              <w:gridCol w:w="5487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636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48"/>
              <w:gridCol w:w="430"/>
              <w:gridCol w:w="4638"/>
            </w:tblGrid>
            <w:tr w:rsidR="005275AC"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2019-09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566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pStyle w:val="divdocumenttxtBoldParagraph"/>
                    <w:spacing w:after="80"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degree"/>
                      <w:rFonts w:ascii="Arial" w:eastAsia="Arial" w:hAnsi="Arial" w:cs="Arial"/>
                      <w:color w:val="343434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ocumentprogramline"/>
                      <w:rFonts w:ascii="Arial" w:eastAsia="Arial" w:hAnsi="Arial" w:cs="Arial"/>
                      <w:color w:val="343434"/>
                    </w:rPr>
                    <w:t>Computer Science</w:t>
                  </w:r>
                </w:p>
                <w:p w:rsidR="005275AC" w:rsidRDefault="00636D2B">
                  <w:pPr>
                    <w:pStyle w:val="divdocumenttxtItl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Abia State University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Abia State, Nigeria</w:t>
                  </w:r>
                  <w:r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5"/>
              <w:gridCol w:w="5491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636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Certifications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054"/>
              <w:gridCol w:w="439"/>
              <w:gridCol w:w="4723"/>
            </w:tblGrid>
            <w:tr w:rsidR="005275AC"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5275AC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566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Learn React Course by Codecademy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053"/>
              <w:gridCol w:w="439"/>
              <w:gridCol w:w="4724"/>
            </w:tblGrid>
            <w:tr w:rsidR="005275AC"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5275AC">
                  <w:pPr>
                    <w:spacing w:line="36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spacing w:line="36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566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5275AC" w:rsidRDefault="00636D2B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Learn Redux Course by Codecademy</w:t>
                  </w:r>
                </w:p>
                <w:p w:rsidR="001F5F45" w:rsidRDefault="001F5F45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</w:p>
                <w:p w:rsidR="001F5F45" w:rsidRDefault="001F5F45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Programming with Javascript by Meta</w:t>
                  </w:r>
                </w:p>
                <w:p w:rsidR="00636D2B" w:rsidRDefault="00636D2B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</w:p>
                <w:p w:rsidR="00636D2B" w:rsidRDefault="00636D2B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Advanced React by Meta</w:t>
                  </w:r>
                </w:p>
              </w:tc>
            </w:tr>
          </w:tbl>
          <w:p w:rsidR="005275AC" w:rsidRDefault="005275AC">
            <w:pPr>
              <w:rPr>
                <w:vanish/>
              </w:rPr>
            </w:pP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30"/>
              <w:gridCol w:w="5486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636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Technical Skills</w:t>
                  </w:r>
                </w:p>
              </w:tc>
            </w:tr>
          </w:tbl>
          <w:p w:rsidR="005275AC" w:rsidRDefault="00636D2B">
            <w:pPr>
              <w:pStyle w:val="divdocumentli"/>
              <w:numPr>
                <w:ilvl w:val="0"/>
                <w:numId w:val="3"/>
              </w:numPr>
              <w:pBdr>
                <w:left w:val="none" w:sz="0" w:space="0" w:color="auto"/>
              </w:pBdr>
              <w:spacing w:before="200"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HTML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CSS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Javascript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Bootstrap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Jquery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React JS</w:t>
            </w:r>
          </w:p>
          <w:p w:rsidR="005275AC" w:rsidRPr="001F5F45" w:rsidRDefault="00636D2B" w:rsidP="001F5F45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Redux</w:t>
            </w:r>
          </w:p>
          <w:p w:rsidR="005275AC" w:rsidRDefault="00636D2B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Github</w:t>
            </w:r>
          </w:p>
          <w:p w:rsidR="005275AC" w:rsidRDefault="005275AC">
            <w:pPr>
              <w:pStyle w:val="divdocumentleft-boxParagraph"/>
              <w:spacing w:line="360" w:lineRule="atLeast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</w:p>
        </w:tc>
        <w:tc>
          <w:tcPr>
            <w:tcW w:w="6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5275AC" w:rsidRDefault="005275AC">
            <w:pPr>
              <w:pStyle w:val="divdocumentleft-boxParagraph"/>
              <w:spacing w:line="360" w:lineRule="atLeast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</w:p>
        </w:tc>
        <w:tc>
          <w:tcPr>
            <w:tcW w:w="289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60"/>
              <w:gridCol w:w="3194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:rsidR="005275AC" w:rsidRDefault="00636D2B">
            <w:pPr>
              <w:pStyle w:val="divdocumenttxtBoldParagraph"/>
              <w:spacing w:before="2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:rsidR="005275AC" w:rsidRDefault="00636D2B">
            <w:pPr>
              <w:pStyle w:val="div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Lagos,</w:t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101283</w:t>
            </w:r>
          </w:p>
          <w:p w:rsidR="005275AC" w:rsidRDefault="00636D2B">
            <w:pPr>
              <w:pStyle w:val="divdocumenttxtBoldParagraph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:rsidR="005275AC" w:rsidRDefault="00636D2B">
            <w:pPr>
              <w:pStyle w:val="div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+2347034248173</w:t>
            </w:r>
          </w:p>
          <w:p w:rsidR="005275AC" w:rsidRDefault="00636D2B">
            <w:pPr>
              <w:pStyle w:val="divdocumenttxtBoldParagraph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:rsidR="005275AC" w:rsidRDefault="00636D2B">
            <w:pPr>
              <w:pStyle w:val="divdocumentword-breakParagraph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cdavia66@gmail.com</w:t>
            </w:r>
          </w:p>
          <w:p w:rsidR="005275AC" w:rsidRDefault="00636D2B">
            <w:pPr>
              <w:pStyle w:val="divdocumenttxtBoldParagraph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LinkedIn</w:t>
            </w:r>
          </w:p>
          <w:p w:rsidR="005275AC" w:rsidRDefault="00636D2B">
            <w:pPr>
              <w:pStyle w:val="div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https://www.linkedin.com/in/chukwuemeka-uzukwu-223</w:t>
            </w:r>
          </w:p>
          <w:p w:rsidR="005275AC" w:rsidRDefault="0000450E">
            <w:pPr>
              <w:pStyle w:val="divdocumenttxtBoldParagraph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Portfolio</w:t>
            </w:r>
          </w:p>
          <w:p w:rsidR="005275AC" w:rsidRDefault="00636D2B">
            <w:pPr>
              <w:pStyle w:val="div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https://chukkydave.github.io/mine/</w:t>
            </w: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60"/>
              <w:gridCol w:w="3194"/>
            </w:tblGrid>
            <w:tr w:rsidR="005275AC"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5275AC" w:rsidRDefault="00636D2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:rsidR="005275AC" w:rsidRDefault="00636D2B">
            <w:pPr>
              <w:pStyle w:val="p"/>
              <w:spacing w:before="200" w:line="360" w:lineRule="atLeast"/>
              <w:ind w:left="100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Critical thinking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Excellent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Interpersonal communication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Very Good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Analytical skill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Excellent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Team Player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Excellent</w:t>
            </w:r>
          </w:p>
          <w:p w:rsidR="00636D2B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Problem solving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Excellent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Time Management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Very Good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Creativity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Very Good</w:t>
            </w:r>
          </w:p>
          <w:p w:rsidR="005275AC" w:rsidRDefault="00636D2B">
            <w:pPr>
              <w:pStyle w:val="p"/>
              <w:spacing w:before="100"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  <w:t>Adaptability</w:t>
            </w:r>
          </w:p>
          <w:p w:rsidR="005275AC" w:rsidRDefault="00636D2B">
            <w:pPr>
              <w:pStyle w:val="ratvcontainer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5AC" w:rsidRDefault="00636D2B">
            <w:pPr>
              <w:pStyle w:val="txtright"/>
              <w:spacing w:line="36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Excellent</w:t>
            </w:r>
          </w:p>
        </w:tc>
      </w:tr>
    </w:tbl>
    <w:p w:rsidR="005275AC" w:rsidRDefault="005275AC">
      <w:pPr>
        <w:rPr>
          <w:rFonts w:ascii="Arial" w:eastAsia="Arial" w:hAnsi="Arial" w:cs="Arial"/>
          <w:color w:val="343434"/>
          <w:sz w:val="22"/>
          <w:szCs w:val="22"/>
        </w:rPr>
      </w:pPr>
    </w:p>
    <w:sectPr w:rsidR="005275AC">
      <w:pgSz w:w="11906" w:h="16838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8A29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88A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6B7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3EC6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B272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EF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4205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62D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44FB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59EB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6C4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305C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FC11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880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02C0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300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1A7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F0E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DA04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66A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8CAE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FCD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D856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62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38B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B46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860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275AC"/>
    <w:rsid w:val="0000450E"/>
    <w:rsid w:val="001F5F45"/>
    <w:rsid w:val="005275AC"/>
    <w:rsid w:val="00636D2B"/>
    <w:rsid w:val="007B38D2"/>
    <w:rsid w:val="009C7794"/>
    <w:rsid w:val="009E7199"/>
    <w:rsid w:val="00B56C4A"/>
    <w:rsid w:val="00CC652A"/>
    <w:rsid w:val="00F5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D410"/>
  <w15:docId w15:val="{9C35CC5B-77F3-4D12-BA30-B3A1B1E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003D74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divdocumentleft-boxParagraph">
    <w:name w:val="div_document_left-box Paragraph"/>
    <w:basedOn w:val="Normal"/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tngSecdivparagraph">
    <w:name w:val="div_document_rtngSec_div_paragraph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Chukwuemeka David Uzukwu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Chukwuemeka David Uzukwu</dc:title>
  <cp:lastModifiedBy>NaHere Chuks</cp:lastModifiedBy>
  <cp:revision>5</cp:revision>
  <dcterms:created xsi:type="dcterms:W3CDTF">2022-09-30T20:21:00Z</dcterms:created>
  <dcterms:modified xsi:type="dcterms:W3CDTF">2022-10-13T13:22:00Z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9404ea3a-f191-43f8-bf38-7700f3fcd214</vt:lpwstr>
  </property>
  <property fmtid="{D5CDD505-2E9C-101B-9397-08002B2CF9AE}" pid="3" name="x1ye=0">
    <vt:lpwstr>eD8AAB+LCAAAAAAABAAVmbWSqwAYRh+IArfiFrg7JECHQ3CXp79subObYfntO2eCQCwKISQvEjhPkjAHkRTHixjGwDglwAJXNr8l97hlImIbEaotZRgC98sOd/Ktm406n2NxuA5lTH+O67FfsuH08gRWRZc5kFPzSIr3AB/u7GmhdEoF0p6KIJNZv+n3M1PoIVuI4pPD++G4F+pI1Vf4OD8pL10WKGH3IoHwWeOkqcPJ+8DWRQj6OEcfB7F8YzU</vt:lpwstr>
  </property>
  <property fmtid="{D5CDD505-2E9C-101B-9397-08002B2CF9AE}" pid="4" name="x1ye=1">
    <vt:lpwstr>SGAaXh/XcjOi18HstcUvhXLQ6B03N6PbZnGaVonsbfwOCpzhSoZCW9J/EgmwFWZ2oCPEoeTwkiVLWiJFe4MXTbBl/JfvLttzTyxyt1/FZmUCGhFKW0xAQKha1770N9tw++82Y32WfKxpkmkO/cpDHsNZx1XbBRMjz+aqQdNPpox9Xtz/Uk5CVxnQAG53MgVjaqdvDPDiijkEDkToP779NQWRLDH69ZfxCgLUs0gjsKH2v1NioJ/v3oR2GnNk78X</vt:lpwstr>
  </property>
  <property fmtid="{D5CDD505-2E9C-101B-9397-08002B2CF9AE}" pid="5" name="x1ye=10">
    <vt:lpwstr>dgN9fo/FBcjMLRss7ObFtg2lOAEyTy3HajiePjPRkMSVXydS61FefC1xmP/aInTEaRlgbTPrfO6CuJhvYTE0zCzyZjgKTOP4vOTHFGdZ2z40PmwFTcWQUCK8G3GfT2Jst15nPKhUzebYeMyFBjZX7cKrJVNnXX01xrTs15tQoi+hMM1MLXXumavao/61v8sW+pLM0ZuK58PKlJKSy+HVavytwniwxl5c2krGZYTeCmY+jKrD2O6MmM68+oEPwLj</vt:lpwstr>
  </property>
  <property fmtid="{D5CDD505-2E9C-101B-9397-08002B2CF9AE}" pid="6" name="x1ye=11">
    <vt:lpwstr>9f3WLqlrnsFsZfDEEXOx3HsDsxi6S8JujIoFTTSqUwkDTXuA1D00K74SepLODbYKIfjCkZOZhVFx/yuIYJjfWDzm7Sra6BIqCYnW6SMy9bwhqpRZL1AU0SKJcQc4U0EJE8NLAwUgrV2PGFsNHDxQJiwrhGwFSyVgwv30V2dIu9DCigd7oOwDKWr4MwoQ4QmgRr7BMU8HRPxC2+wTqwQUewp1Aa7J8g0eIe53309UJRqduoCPm5NLY5WLUORCneN</vt:lpwstr>
  </property>
  <property fmtid="{D5CDD505-2E9C-101B-9397-08002B2CF9AE}" pid="7" name="x1ye=12">
    <vt:lpwstr>/1ABY/xPvhisAmHJ99cV94x97F6kewaw+SxRPg3VMpCOhNINW4EcC1I/0kjBp2wkVsF0WtosWD8fAeavbsSuwV2Sxuu+INF07iLxOl8KkaSzPyhPBoRex++q8LjyGMrU5rZnlBoFvF1EDgx8ACBJsqGoajOQ+1SUUkJJuns1uOHdTNITX6RGJE1hDJfbEJqaDBPf+6YsqbRyPfrtg6eSbBJq6SdfRZpBoSIm3NR56h2oSPBnmeCWs5KKSBxQrEL</vt:lpwstr>
  </property>
  <property fmtid="{D5CDD505-2E9C-101B-9397-08002B2CF9AE}" pid="8" name="x1ye=13">
    <vt:lpwstr>y2V3n1B12OW3rZ9kFDbqdaO8b8dFO9gb2eXQezCpnk5zohwedM0C8WPl0qjfFgjsOHZeHtApwEFgzIq9XyA6wJaWFFC1J3TDtq/c0z9jJKe1Zu84ha6aBM+q3bdzu/AG56YQ3NmB+qY0sTD2qT6F4FnwUlBpXW4ugiEsG9N0C24rKqQKhpmvUUeRSXC+Uw73oWOa9f1XEojjDHFRX5Wqh0cTzYsR3wHBY/g2c4r6g/hgJd3QGnugIgGthOOHAXR</vt:lpwstr>
  </property>
  <property fmtid="{D5CDD505-2E9C-101B-9397-08002B2CF9AE}" pid="9" name="x1ye=14">
    <vt:lpwstr>BulCbvQR/Y4+g+ndwvVv+Lc0x6lLAkUjeuo4RWh5Qierq63Tj2AmoJGUdioUXwXBP91fZhbbipYxYh/BTMZFBV2T7O7H+iSCPteMR+L4TqF+zNcXDlm/aSE9FDE4WHH2ylEEWZZbPL27b1+WTSxcUbxgwYcci+BdypC/6tUFL4I/R5qwIHXhak5B6CEnYSmIFBSL6ujdSpSOhgGGtg/UVGdbE/qRUbvFGw6JZAypLKrvUm/0rsaey3EVL1GQG6b</vt:lpwstr>
  </property>
  <property fmtid="{D5CDD505-2E9C-101B-9397-08002B2CF9AE}" pid="10" name="x1ye=15">
    <vt:lpwstr>2MuUvVqOmzeGQr0GAsuLe8eS7dxuY1ajNwmcH7z3nTxzAumWZvHTpcVJb1kI5CMfvXjfNWtLYwtv2iTeZY/lWISXzxrFuMEuTQ/HmCYX0pWHdEebrWknfXCXcl2IE7/PL8Cg6EPpvLBxVXCzrbxfMYE5JsPVGPgndKstkMd5UuTdf0MVoV2biC+W45qq5ch3Rwj0PlC9K5f3kBq8SdunIMzWD0KpYZHKhmvz4WIEkj7mikpLWv8IBkkZd8X136c</vt:lpwstr>
  </property>
  <property fmtid="{D5CDD505-2E9C-101B-9397-08002B2CF9AE}" pid="11" name="x1ye=16">
    <vt:lpwstr>QUnosEvUwHp7+tjwMB7200rlZ/hBbcn+2siwiuzmu8r/DDSnMAbyxIK+5HqcfSf6LHCjwlpqQ8BQEk4ffVh2EY7NjAqcGCIC1EVl38JkCKbisWzBrL9Q1RZyBT2uLbAhA5IpoQEm1cdcbDUg8eruKTPymlTGHTNVJCYkbWz87MvXn9y5iv4Sv+rfJMxTsfyQ5IAoFweQdkKMdCoK/HTNUAB/2MiynUh+QEuF2P67fM6auRqdeUxLbbNBbtvkqKW</vt:lpwstr>
  </property>
  <property fmtid="{D5CDD505-2E9C-101B-9397-08002B2CF9AE}" pid="12" name="x1ye=17">
    <vt:lpwstr>Pf14029FXjHCdbBslJl63w+JOWxoZqQwQOK1bmfQ8zHyn3344/ResXBj+xTI0R2a6Th7NHfFjNmyYkte40WIgqe6OWBQqj26PGtLXUXnXiKLZXT/ftBEOGGUrTqFhNXv/wnsEjWJRJ94Xlo9u53hVVUoYiLGkYJXilOostiUMD7i9WgASEmPiWddEjTzMbifK/bKytTcytKfWjn7GHCuf44rrEdRk2v9qpcWbbZgPn45o8OsAgjXCJySBU95Sle</vt:lpwstr>
  </property>
  <property fmtid="{D5CDD505-2E9C-101B-9397-08002B2CF9AE}" pid="13" name="x1ye=18">
    <vt:lpwstr>xXLQe4811gE1cOWNQCrLNaBVRSuFQzsBILL0OZ5bjwnnMho8yX1DOWr+XwF8VA/wipL5ENBYKaWT6ebrLc+IbXirh9TaH0QheDjjplpUvxdIRbF3Ziu3HVwPb2PO28rhpX0WSYf/qZnk75TgfBDbYW7bT9rcv4pquUNVqQW50zF320UmOuoSNnHCOgTUKo5m0TR63k269P732R/KzbiNVA7LkQb7jj13hIHzke8s2nltM9MvmVMfpBncg0cw7rl</vt:lpwstr>
  </property>
  <property fmtid="{D5CDD505-2E9C-101B-9397-08002B2CF9AE}" pid="14" name="x1ye=19">
    <vt:lpwstr>o3T7AGYShTM8StnRSe2VYopxV/eKnQPx9IlIROYwoPio03F0vqLA4lW99kTmxECXLmYIJvzbljvFSZLED6WmdKvUdCNOAZiSQCTBSMR5BdzS5wqYXXcWW/EVEXnaqoEPKGbYkLkxs94t1gG4GI/jCsCan8QtS+uwcuuuwTOR+dc9b0NvEGSujeYqiuwgzFLXvCNGrWG0q8uGENGIpAIKCH8yaf1+Gx8GnCATGg+h55dVAtnkrgsk82+I/BEycOq</vt:lpwstr>
  </property>
  <property fmtid="{D5CDD505-2E9C-101B-9397-08002B2CF9AE}" pid="15" name="x1ye=2">
    <vt:lpwstr>aOYVKMyzg1nKMRBdBKiVj8IUvxJ9rapfrIcaDJ5+NGlm8H1znjuLMhBiuk8Ifq8Azy4drzJJSyCoq3ADxUfRetkFA/A8jQok05sTX2a/ELQmaWgRzkhKEJRjzdd9dvmBArcb3uySLro0gb+dtDZphT2wGCPH07br5jYTtfoyRzwhOGLNQlT49w7+Z/Ey8/wbPLsrpySOO01npXk6AQ3wheD3NSA3OEnJEzD44PNpWMY5O3M/0OOAvav1mBPUVy8</vt:lpwstr>
  </property>
  <property fmtid="{D5CDD505-2E9C-101B-9397-08002B2CF9AE}" pid="16" name="x1ye=20">
    <vt:lpwstr>oxzJ/AKW2ygNMu7jGu+PYceRfxSyZCKVguCMmcM/9S1sdKpJfQTbnBQCXteFLcHtbrXfEXdPKqTihDmLH+CdjLDxMV2QoitiWeaAai0UoexIELuAQpoBpVAEi5ixnxPiRCGDBia1+pNHBbYhirYSMcuJkshfTa6szfc4FEiw6tF6oX2pIqZkNT9eLLFPZuwcvQ3Wwex4Mf6Y6KWo7s31betaAs5kYeOuzTxAK1W0ny8UxXr7Kg/lVxpi7C8edWC</vt:lpwstr>
  </property>
  <property fmtid="{D5CDD505-2E9C-101B-9397-08002B2CF9AE}" pid="17" name="x1ye=21">
    <vt:lpwstr>DR/izKs6mZkmtavT72+3q4FC/nISA6SkV8VevM+NraklZBUMTaO5OVjG/6jTcaI8z430uVeF7ZutNjVdf6mWUsejsBZYf3a+68RVvEi2QLnmxL7iy96eRrXWpDCbeTZ9+oIlhAVOjezfOcSEItTB4XSHe/uA7kmoknOYNnLl1rJqcRh/nLmrd93fhp3lNK7BQanp/Vrk4eqgjrb33z47qR1IXhatAdLWoEOaq0igxp0dThfDc+9Yep/7pTabXHP</vt:lpwstr>
  </property>
  <property fmtid="{D5CDD505-2E9C-101B-9397-08002B2CF9AE}" pid="18" name="x1ye=22">
    <vt:lpwstr>qu06+oXeErtUPT9JJrreKcZK1TbGI34TuXTv0dEshJl8yGb+Db6xr+NtQTdplnrFtwjwwUih88cKlqyuYhG5WbZeGItBQjI16pV6SfJoyUNZWTO2gIfoG/HTU+kjXKAir0lq9W7vhF+E4/QjcofNTDIVcTaEmH730pTDQfSXxRZ5I6W+paLRJqjXkVP/XxQwmoAEeZMzLNW1fQpYNbf9iHbprlgrgOiWRDCVGw2O+747BniEoHvjBvETD0aAqX7</vt:lpwstr>
  </property>
  <property fmtid="{D5CDD505-2E9C-101B-9397-08002B2CF9AE}" pid="19" name="x1ye=23">
    <vt:lpwstr>kcP4d8qlmcwyWvmW5ILD3MIz/ENyvE120O5Q+5KZD3Jd+UNdOm1GJAnkuPLaQ8jCPmBC2vin3OQqsFEuDPYCWY7RR9bvvjoR2PMp4q+NvxWNGo/WPg1soWOskv/RpN9zKHZ07Ob+HEyr0e24JwcQBg7801L7cEkndOcCUoZ1/6VNsGI+pcjLwYoegWaPYNEu798vzDN0UHQcRiUO1CgnukRH7OkCLJE/1gutcqXMqfaKZVV4dSsNcsr0VS45V+I</vt:lpwstr>
  </property>
  <property fmtid="{D5CDD505-2E9C-101B-9397-08002B2CF9AE}" pid="20" name="x1ye=24">
    <vt:lpwstr>uusGd3MErV3dd0z7KBVF8ysDoIF2cvJzp3O4qSvaz5tXCU3Bg/FXtTce3d4NR85t+IMl5RT/mzlpIRpzLfE51BDMc/qAL69N11NHAcMlM+fvaZfCCDmByOdTCiWqktD6+vnA/bmO2Qw54vkMIlxrPtJ+q+QOGu8y2Dk5r1Uf3wgJ3O1MHr349fw3TfBKXamLzBkTJXBRgh3BjRXy93wL1qc5us9yjDmcEX7hjlJs1NqtNYoozUDA7AYqRx9cDpt</vt:lpwstr>
  </property>
  <property fmtid="{D5CDD505-2E9C-101B-9397-08002B2CF9AE}" pid="21" name="x1ye=25">
    <vt:lpwstr>0hicXFl2u6mOf+kXCe7or7yQnpuB6tv7VVIrs2iK49HfcNry204f9KRxu7893f/xb2PwV+UqWwAoILUxafc/CjM6MLcpQIr8Cud3Dppm1I4kfNRGtuxRnxqoPUH0wgu4ChmeanYBDRbY3ihqNlX0+tB+UGMi0DGvupNmWv5ZWctlhK8G+Ov4bBlJQtlyCU5rKdUeJFp12dltiuuaIGz4CL1cx8wubcQ4mJpGFV81h67nV06VUaYi8sgwb/fHrQn</vt:lpwstr>
  </property>
  <property fmtid="{D5CDD505-2E9C-101B-9397-08002B2CF9AE}" pid="22" name="x1ye=26">
    <vt:lpwstr>xhHMCozs4FVCMGUF/6TMS/1vXZ4HzpEGEIrUNd149bOP1TaPKwbN/UfpVQ/BZ8h7wP/XqarfC2a+dHBlnZ/AsGvQ5tjKf9Zn0NO8a0lMjtlUBJ4E5VcX8cD5QkEsrOZpAfA7zXjtcCJ16IAGyg3fP0TAiRAnIEWCFdOgGpBNPpq2twWrTkszi/DYHG4gGZqvlzgycN3C/cAZAeoo7mjUUXFncQz3707eNT3BTpGtlTkc+j3JAGGq4pQX4rJk/Qm</vt:lpwstr>
  </property>
  <property fmtid="{D5CDD505-2E9C-101B-9397-08002B2CF9AE}" pid="23" name="x1ye=27">
    <vt:lpwstr>EJdh564mVEX4/JmF2+8iik1uvk2FjiaBB55a2BdAquedcFtzan8+BVPsaiAWYrghiJyOY9ZSqycVPgSU2QQsKJ4WMacXUzl6+ney/fXXEPcTIh3GF9LJ+6EqBrjBiXjjpAXp+tWcDE5DoSzuzaaVh6XwFRoZklhNMTlMB0QZtWBl5j5A4ZNtMMyIoXY5iFh5M7dB/fEvukN8CdKeHIzxZEM+hkyFK3CXMXcUb8q4g6V4ljgTCWStEmMjjyBYV6n</vt:lpwstr>
  </property>
  <property fmtid="{D5CDD505-2E9C-101B-9397-08002B2CF9AE}" pid="24" name="x1ye=28">
    <vt:lpwstr>5QdklA3sszdB8sK8UwClFk9P2NZ8T3YpTd+ge4Y+gVw0uyQ30Ynd4rWPeAtAOf/o6zLR6yI+dy02YqCGKAE04Ej7MxMRVkqrhDzauoD9ZnIvHi3/DYcEVGL3DUzhOnOLiUdZfti8awVW/uVUnReflYv2uYVX6UHE4pta8GaI4Yd35So1hoB8C91LCobxKXuzy8z6SjrbokAoSiZCAHgwtDCMCnDkKUe88WqdOAZFGRWboH5bPWUhGbYIYJJyvsk</vt:lpwstr>
  </property>
  <property fmtid="{D5CDD505-2E9C-101B-9397-08002B2CF9AE}" pid="25" name="x1ye=29">
    <vt:lpwstr>mzO5So4I0NSWsJFiPK4m6pGPmqgM2R8MVELgOYfz57pYNm+AkQjWrZY5mBk1A5TKmAMP66bcfpySmJiEBDns3lvl+yF6EfCvt/MXcsa0ULEjFN7ceAidAj1/RcXsOwOZa3xMrVZl+yB5a6TZBjIrg1pFsJxiYhoLlr8ecuJ51qtTcouk0jJg5gAixbZtOUjwmA9dV+nSx6ipGUE+9QSf2MaESX2V8kzwmvK/S7K59J9cK1on0JTbgLLGYtI9VGy</vt:lpwstr>
  </property>
  <property fmtid="{D5CDD505-2E9C-101B-9397-08002B2CF9AE}" pid="26" name="x1ye=3">
    <vt:lpwstr>yP6No3m9QSNBPkYCBfnk/s3/u6+xQSH32nJJHv2DLdszc0yEFLRPholQp0Z7/rKArMSlu7jYin6BsQMh1QuTHTOkB+hzr9E0gOjYdEBK/1QXVI2cRrvDu4jAreUvkQeEVER36flfE+Yqa0qmBZsLAwb546/XFC3m4uX318hagBjNRpMr8OXYrBw0gG09ziS+jqbi1DjWtGsF9lrSv82pKaUzs+EsoWlhxUlhA7qGa80gFT3iLDJo8rHQQ7rqEEE</vt:lpwstr>
  </property>
  <property fmtid="{D5CDD505-2E9C-101B-9397-08002B2CF9AE}" pid="27" name="x1ye=30">
    <vt:lpwstr>Dr85Xkrw+/tc1WTQVu6mgN5bV2sss1xNtt1gutXR23dtsMcHf54ENbQKBdCPACPxxiSgU7Ujp2j7pomffpA4qncjaP0AL6fLBf4x15R7kjNqxt8vu2qv2pVRtGkpcHgje/wPy78OZlO/jrIdI782Hn0cNc0mfP41z1FKQjeN/CLWbt9UR8mle9TwrE+t2z3qPxI8zzd8y2PMw03vwpCH8sO3lT3aVxmWAbneT3ttuuEeYzmYFbz48NMD7nSZFSJ</vt:lpwstr>
  </property>
  <property fmtid="{D5CDD505-2E9C-101B-9397-08002B2CF9AE}" pid="28" name="x1ye=31">
    <vt:lpwstr>qlQOZl2K+nd/BbZ1CNjBAX7+U4ArNGekNP+TPGT1ePL5bDjDBV6eNeA9IgBD/Kv210jR3+Ab9rq58lknwE9mS9nYA1/sS9wvpXlOhNNnHLSas0V3iq82BECyE+TwVlVajyToy9WUzjBci5z/n44SPpQrDPK6krfWO4RnzNPuVkRaZq2fWSG4KvEz4rs6JF0h5etMXF8g7NgkUYxEQW1HtwPiyWdFEn19SREauX7VkI0tu9P+tXABl5yPQImGQC/</vt:lpwstr>
  </property>
  <property fmtid="{D5CDD505-2E9C-101B-9397-08002B2CF9AE}" pid="29" name="x1ye=32">
    <vt:lpwstr>NAl7M8jj6wIsgIlOPcovDCCfyl5B7QkLrJit9lNo8XXkg9+oq+NIIevQoVGLtyFHH2FpBpc1LA2RPpnp2nT1dAfERk9OGcTUUdhtjtalBElwyqMzSl2p4GOoKGmbMG7cydl1Bt1E6TH7aR7jp1uqd/lta4slWE/dTKo6j9w2RYgqyor6g5x8N7G1uoGjiPzcBEjJ5sw+QKoa4+BriZWBqccaFyNkr5m8n0h0Lz0WmiDa6qa2+MBLD4jVZG2DGfA</vt:lpwstr>
  </property>
  <property fmtid="{D5CDD505-2E9C-101B-9397-08002B2CF9AE}" pid="30" name="x1ye=33">
    <vt:lpwstr>HLaaJ1LEmD5NIOnUYhlUcwz7ZRyTX1obKCR86BbYYPH8+Z9Hn1wSax1TJa1ytdjAE3gpMxA9laL1vkebjhUMC7Y/mg4HyTeSxur698RA1/vxqWR2Wpoz7Ua6ACkKBDd09UYGpK0QAkyNAZUBtqMfLMkjc8TClRa9MxhCpGWdJPt1bzg6SOXRNQAgC/So9njMZpjuV4zhQwyIy8lciCnGXjuq1K2HRIiCJMcFvc9DcnHdPux9+1IjPgfL+NOfdX/</vt:lpwstr>
  </property>
  <property fmtid="{D5CDD505-2E9C-101B-9397-08002B2CF9AE}" pid="31" name="x1ye=34">
    <vt:lpwstr>zvPpwcSJ8I1phbmYujwjiGkkIHh9MKbl6YcAhQL3owoow2DRZYf48vdXUW/fjICtudbS27NnHcxDyaUQmn0fdinezsTL2lDi7E0NhMM3OrGex+BhtqF80DmAsYoTRlG9viR5VfnkgVTM5FvRq9lw9bcawAA8ph9Cvcn8J4TO0Z9yf9ahz5yc84KRoIq/JTVIkCzcMutnUpiIjPZdDwKXoYpxJ9A1yuZh1jd8keR6NXHRGMeaEBM/J3LWwSf8BjC</vt:lpwstr>
  </property>
  <property fmtid="{D5CDD505-2E9C-101B-9397-08002B2CF9AE}" pid="32" name="x1ye=35">
    <vt:lpwstr>7voh1EYF/glBpnxndzpZ7I9TimuyjDFRgNjF9oGC9YCF6/Cz1xf+qeI1tk85rT2okFOqgXK8iJkmEVC0DJJ9gii2KCsainmax3dOpwHfb+T9XO7zgENXzAiC1EUBhfVnpUJP9uwiSqyGnb2NpAKzeiVBq5Yd3suY0mV8PFsNCKUMBuIvNxx1l/eq/IJiJoFuje162Rqlj+xUxXYqbMDXni2CU1lG+KQLxM2JlmD75gnKTTBKrtym+fV4YtJCMLW</vt:lpwstr>
  </property>
  <property fmtid="{D5CDD505-2E9C-101B-9397-08002B2CF9AE}" pid="33" name="x1ye=36">
    <vt:lpwstr>V0sjg+S4Og5Zf4XuQw/0YoOuPo2yeTg/BGi2OGwNfLMZVF0TQyrSz0pbL7VIBHjFfd/85iLfUFNYjy+PLKH28G2oSpRrN+OxQhfksXqdqXvymLpBzPS6TZNy1pU+vlTsV1xUMTKmfZd3bBxj+8gg/WtskmzuuDIH5cNfSyid0Ygtzk6Rn+wjxcyz3FRGfKrPEWnjWzlsOK4nvxsux8OntmmNtLOwG8ryfER1P3cntwtxQWrXjxERMfBIsRkkGeX</vt:lpwstr>
  </property>
  <property fmtid="{D5CDD505-2E9C-101B-9397-08002B2CF9AE}" pid="34" name="x1ye=37">
    <vt:lpwstr>9KtWGwjUWc7nfgLfMtE6Qqh0PTmfX3r2e+tVvwdGNtMGIcnjvVd80AH1mnAdp6rHOht9RfM/tdGyTKY/uVJDz0C9QwR7IEiDhxz0AWtb+kgAZWWJjTwrWOw6MQ9CBOqjWNCjef+b6JFbE4qHHHpMSJV19TQJaWB5eLbM+DFl/hMs75BCi+OKN3CtZGozLxbSY8xhZ3kmH7E95Zxpf/Bcn6PGgKAn1sjU3Y44AcCkKn7DPuZ9quWuswrM4a18fe7</vt:lpwstr>
  </property>
  <property fmtid="{D5CDD505-2E9C-101B-9397-08002B2CF9AE}" pid="35" name="x1ye=38">
    <vt:lpwstr>lUdz1R8FK/RdHNDKDiyJCgSiVwj14EkWujbbo9X0bhnp+ZZiA4CYrG13KU7lKxV2JvDKm9IJ4pjK5CpPzrRguxJ9GoQ/pM0RO7cyX8ujA0rtPPdFrgB6ka7TZuF1ZbXo6RnpNiELvAWvp0BJfmFCDXh044wplJr/8RXD3JqlUOnE4asIR/XeznCHXIxun9GyW1CApYVEzKe/niMyi7jIcWnX1x5p1GGuknyhWt7in3r8BB+AaEd3x0JfUyvyuvz</vt:lpwstr>
  </property>
  <property fmtid="{D5CDD505-2E9C-101B-9397-08002B2CF9AE}" pid="36" name="x1ye=39">
    <vt:lpwstr>I2o+FnEVarLCcVcQIzljWxg935g3cz2QjCBKQiETInt0H5Vt9oZx6Utp3Y+KtNakqNk5frM+3OlP0FIdnMFWxpvx8Z6EGz55kCDEvzYbd1luAKArJ16rZe8MQCjVMAQXCTZ3ptasV4xCNnIj0vrbkrtG+Y54H5VtLSlRscOxrnah0CUD8dRGQPi4zm0yHMC3ndY0svcJLf9XAuXRMntt0nqVuRIhB4WmlLhxHglyE19dm4yYJLDv3wpMUkop1F/</vt:lpwstr>
  </property>
  <property fmtid="{D5CDD505-2E9C-101B-9397-08002B2CF9AE}" pid="37" name="x1ye=4">
    <vt:lpwstr>P/fUfWf3/lNS41GhWTpFfMti+Cna65YWi7grzDgiyy+KqNowrYkLuLuPP930w4NxzWGjcOIxTNtlmgXNX2XjYb5Wemo5SqnNZhqfJofyMnA2aogmbRCdBQxlSOOsUmucKC37Kp1+7D15dd59u9s2IAL9/PygwcpUJ51I+eWMG32EXn7a9RPQNX7rQk9HzVVvDr8RwRrq38z9+PlEt5qy61jt0ivtQNsV+z3VHg4BxqYN7Qk+u0Lq1Ym6ORx1YMQ</vt:lpwstr>
  </property>
  <property fmtid="{D5CDD505-2E9C-101B-9397-08002B2CF9AE}" pid="38" name="x1ye=40">
    <vt:lpwstr>jmj9164YPnHKo1/E/6hYWvlVRReTaSSJNxRpkRLvpAC8PsQXfPDxLCeqd+DuebGtPyhZDe793ckNQ8glsATfYfmhnyVhl6z8tpmv++9rCWzqS7ezGqRVk1lJ7Ae5gu4rfqHMOT/HC5Dxh+bg0YHlPUSDdrW6pAFiNrGqh6vkbrAA8XA2YWmHFUw5xJXqJX8JBfs4SLpSeGH11XuIhfak0dJUjGt73VApN4ljDxPkZW7e1ynerv6sc4d45UfgemK</vt:lpwstr>
  </property>
  <property fmtid="{D5CDD505-2E9C-101B-9397-08002B2CF9AE}" pid="39" name="x1ye=41">
    <vt:lpwstr>cTDOa8BPDwgSZGePntjUZ540jq/nu6idVCoz0TUjlqUBBkMUbg0EMY6WzWd5who/KCn6PmROrf+3xnn54bTbyEjcVkEbPBkmtvsnaawRvf/PIYTI/45fg8vFrrsclCPEgH8RnaLyfTHslcQjGy7h0tX8UISkjSfN89C39zZI61fxAeJFrf3+fOQ9YnVgRl90i2ICLCo16frtSjz1VLZtfiaB1PJZKCLcAbF3hCrmxxlKOE0q9cX7QAVHMoSojT1</vt:lpwstr>
  </property>
  <property fmtid="{D5CDD505-2E9C-101B-9397-08002B2CF9AE}" pid="40" name="x1ye=42">
    <vt:lpwstr>6mZNxOfenUdowEWbkoF5VVE9ukY726QWBCbaM2/voIzldFjdLWlXJtH5t+I/oJvK6Hlr5HEqXLicETAMER912iQ60FY9eLFpE2xNrsOhtjTMSUtIP7rXADaynbSm2Uz8rlG+m3Q263jrMuoGeS5rmEvT+G3OcYwBWTHFKQjjWqtXiF4iP2tNlL0X0fofjWwe+uZ/DSs8BbStTqS59UBDuCntblan/BAvR6Yp+BPM3XHdqho+BaXtmKgs/YqajEp</vt:lpwstr>
  </property>
  <property fmtid="{D5CDD505-2E9C-101B-9397-08002B2CF9AE}" pid="41" name="x1ye=43">
    <vt:lpwstr>CzZBRw+xcNujscFDM8INNXSMYh1Gul0Z6G1PeSef6jRg/wHXzHrGjeBzM2lVbbvi9Woa4byZ2n9wLcvSthBz+sBThs0p0u18860NHcv+UaSPfmFFoL+iBtSka++lEo9tCLbfG14iTii+cFIq155flEboa4/Y6YMA9h5gP3YRvLMCPATicm5HpgUmX3og7pFkWUYgyFKvsFDANENKyeA1SfzwR/7ri++qAbSkmxmxO/y/Lno3xcpdwgnWGCUQu6d</vt:lpwstr>
  </property>
  <property fmtid="{D5CDD505-2E9C-101B-9397-08002B2CF9AE}" pid="42" name="x1ye=44">
    <vt:lpwstr>0GEbcZooVXZwBzFdCHjNBW9yM9ZzqWOQ35zYsqjcWPWpRZ4DMqWQ5V+m2F1IxiyRnOd9mv4QvIgbxPW1WM4TINJCePclp3aFK2aWp/3n+KY9/10aDd+wkLJKIRRApk2PMS/t/BKGr+P6FXrSo1OYKEY3EqvMd5HfN4vuKIVdI3kmVNyW2g9FW1HSTlZ48nCiqU41zfOHqGsb6X6ErcaCTgpB1Bj8rozST4dhnNDMXgPdF8ZsP1k+LjsUnzzS42n</vt:lpwstr>
  </property>
  <property fmtid="{D5CDD505-2E9C-101B-9397-08002B2CF9AE}" pid="43" name="x1ye=45">
    <vt:lpwstr>awn1qSWUlUNNdb6HwOc93n6K62eMVQkY7ErnZwYbIdYepBeUJuOs9G4jdg02OwiNCZwBqkB+8H3CGClftcp9vgf/wP72QX4vbgB30by0PeY5tALLaCsZWu35KrH2SJSXqOaLERe1NeoZ/1/OgC7q/a0amyvoqZU73zt8jyHr0c4wlB7kvEubIm4bDPVGpVwUtJyOxyhxfWEGdj8VLKcDQDqt2ZrVt/LeJlfXTc6BvBWk7HmlEoASqxOn6gsRXOZ</vt:lpwstr>
  </property>
  <property fmtid="{D5CDD505-2E9C-101B-9397-08002B2CF9AE}" pid="44" name="x1ye=46">
    <vt:lpwstr>WYQkfcmVHMzWAr/NwQaDNfa+cIloDccmqdlpgJYDS8773waRMgSJRsu1Uxc97mvBG/IYbJHetabnHyAYRGQoQt3aTpGmDyZY2XTRQfp9dAzMfNLLucf7ZjxuHI9zd6vgWv1nN8XKSqQgvQI2JMpmd5YJhKn/kn4xSl4Me+juYBN/RPu3wz/bpKYDKAEv7CFJ1yevYSgiKeBlPQUnlNxASxIeSefV46nKGFJvxQ6REiK0VCxTJkVzv+mjY6UozHJ</vt:lpwstr>
  </property>
  <property fmtid="{D5CDD505-2E9C-101B-9397-08002B2CF9AE}" pid="45" name="x1ye=47">
    <vt:lpwstr>mGUEzyP0JieEib5lVQm1zLBrRZ+OdHh6AlDdy+CJzHPUgADpkaezfcBcTzxWvVZrAE18Pag+WINmT7CiFHUCLZ8MZBF6fInyBPiUType4FPGuozEV2w6Bb3hEVVjYkluCmmwUN+Ti+2mZbD6i/YhjArTCuZmkyAlChT4e9IlIKNANAIcR0nFaNfhyWAH8mbCYJ7ZnprURKR9ZGj1yS1KtvjuIMbbXaS8LYIshZC5QAjXlp1o/p981bs93dOwqDL</vt:lpwstr>
  </property>
  <property fmtid="{D5CDD505-2E9C-101B-9397-08002B2CF9AE}" pid="46" name="x1ye=48">
    <vt:lpwstr>O4XIEyWuDbkD1oM0l4GL2OmNLsXcY+SVEM43VMMcdL2dVbRZqMTXt2u36SA/fJrEO43XtjV1ScjEK2vVnNyvkclZfkzdea6vrhpu4OADUOPEv068diOBqpEOusoEJIO93p+gYCikFMiCmql056ry12pPqhkZMtku+juV+xXvEMXQAe001j5+XWTO0YXuYUJPPP4tMustb39pGP27LYHhM4Zt+cxZIy6Ya/QzY+27UiS3dBALODThxjTvQS1T5xq</vt:lpwstr>
  </property>
  <property fmtid="{D5CDD505-2E9C-101B-9397-08002B2CF9AE}" pid="47" name="x1ye=49">
    <vt:lpwstr>7zb/y5SXEg2BCr7F2+20RxeweYO/tI6asHuJqi8YKsRKu7oBxuGt2gseGCiV5Ita5QAZpXWn9LwkJxxVTWvm9Goq3ptd/RGWKDsvWbmxbgfh2EZj0qsgZ05Iuait4CQ9YSxI2fEMEmESC1kEdAs1bnDtvH0nxfORW7rd4jDLMdhx7bKksSJh9VXnLdyTgcysDktJTNavEvG/wyWnx7sZKKfsKF4qxiRAotwey599o6z2GULX4Va2sO4wlqR+CeD</vt:lpwstr>
  </property>
  <property fmtid="{D5CDD505-2E9C-101B-9397-08002B2CF9AE}" pid="48" name="x1ye=5">
    <vt:lpwstr>GYOZEK18KotM0gj3R+uxTUNMLSdOqZ+9GUQ6tTpfqeLrelifyYWfCfHtkbYs7almPYMw4YOu1nJcPwYK/mZyWDg0TWNt/n3Q2rBEwHAWgqzM9oqnPWDvteYbTrKAJa4pABxdeMUcTQj21zWDCvp8YoPrfnNzuQ8OUhTLF+EA4Z1qd8O1080Mo9JHdpDz5uIAHCGROeyxyIzUL4vvOhTTf3DyNe08ue+LFba3HZop3pJCzpSXxAsdb4V02wn09Z1</vt:lpwstr>
  </property>
  <property fmtid="{D5CDD505-2E9C-101B-9397-08002B2CF9AE}" pid="49" name="x1ye=50">
    <vt:lpwstr>ownlDf//zUwdxcdhhftQb2fNIB6gkudKE7gYTP6dpOz7U0Q3y6SAwt4ydFAVn7FBg7dJDwP6gLQqtNv2tgrYPfSUIMM1VPalEX37vw5nCJus/7jg6KCjIqiVqDl8FMyt5yr03pft5IhSKcW+LRAY1tpZaX8nT+KOmqGvsdaie+mfXYwCznCL9OWnFlaF86nQSfqhj134uuEC0kefSgpUZaQPljs1+UfSa11GSV+wQ8FJV2lWWw8namOYLsY+wRW</vt:lpwstr>
  </property>
  <property fmtid="{D5CDD505-2E9C-101B-9397-08002B2CF9AE}" pid="50" name="x1ye=51">
    <vt:lpwstr>8hO1PEth9GaS16YhGTC5fqI0djZHIyeeOAJAcgRU30IuQ4BIEFTUlN499Ngki62QU3Ydb43p5cPPDr1MZHsrILmh4ZkUHihgHAZ1PuY5R2vcjSzHeZMkGFC0Tvg3nMYJZBvBRojM4dLbVWH7tk6RjFmoYtiCXqj4NIEI8u25s1Zk+peYNwWiSBGYIGEfIr7onL5Shpds7lbE3xzk1PLBYllLGhAIovfmwXIOL5Y0Yl+2uMrDLqJf60JQ3CzWca1</vt:lpwstr>
  </property>
  <property fmtid="{D5CDD505-2E9C-101B-9397-08002B2CF9AE}" pid="51" name="x1ye=52">
    <vt:lpwstr>xz3MLtFaeiIZGlfSlVVGsF9/0ITuGxUvqxU8tlprIzdI5OK/EoWiufu1Bhr26kzehpkrqf3Rm2CAeGEqtD1kdb0OpUUK1Q7LQoQU3Jhxju5DbERR0mqISJqN1cbVEksCzQ1jenXkwvZM4+Hiw2ES7V8TbknKHvua35oQ9yDcISMei81iF9Kz1cu6wgqoTLSVU08qBs7EgUoPQnUzpadz/NRRqxM45PIMjHFYFJjEUiNQiUFhebzjPTCRJD8DDqe</vt:lpwstr>
  </property>
  <property fmtid="{D5CDD505-2E9C-101B-9397-08002B2CF9AE}" pid="52" name="x1ye=53">
    <vt:lpwstr>93jofj/FnxHKimvGarTaxc7XPBHRmZGSlZ9hSvewWEFHj2euChuZfubEljuvLQpp+7FgBaMHpQnx9C+P+AAO0F5aUoI+k3RrtwbNBQg5+M8low1v4iUg9yHsW38h1I8KaH2NPH03pXCPcuJl27S77pwRDv6+ehGpwLMudDZ7vMjh7NzNZ3Sfr16yx95re+nh+b1rk+s2hTkIG/AXCbmlGa4PS+xq83g83XTwpd8r8ms9XGdvhwedfdTDVLXitQ4</vt:lpwstr>
  </property>
  <property fmtid="{D5CDD505-2E9C-101B-9397-08002B2CF9AE}" pid="53" name="x1ye=54">
    <vt:lpwstr>YKEGG/oEDWjw6vV5jLn+erTJU1OV1Lci8CL57/PbTifO+BRORfkiTw+jd/mH254u4FOJpjx68R5PqzEVrOtGW8UGJelB/aaQJ+/gk7pIHfWm8ukBS7n6A76UV/NpovW8b9GdQB9jhVqEN+nKbgisj9WYfK2qpZ5iyI/VkdfX0gA5RNpVtw8IZmZpiTiLRsQOcW9+vnjaCLhmYkEcBJMLrDDtGiJxvTbvO5XPIbH5IcYZUGbanmg957D6dQ8UJse</vt:lpwstr>
  </property>
  <property fmtid="{D5CDD505-2E9C-101B-9397-08002B2CF9AE}" pid="54" name="x1ye=55">
    <vt:lpwstr>RkQ0qWHH72+lZRn8lTBta6Tpi1fb1rmFuRbrZERyvy6Yaz7cc/T6qIR9FKcSVe/AZGQQB41ENAhS8QRrEf7p8t5JaUR4nves+jSwt5tUPpzl51aXhooN2Jq0VZSPiRsnrikHjIoaQo3+OFHenimJyTdM6Kyyy+ZoPcH2E3zdymAN+ZA3hWCa9eRd19HPNStR4c/Bjgiz/PMu8VTrGACHFtYdde6ni5334WtItvNf7XCKUJLvfKLld80wbZyUtSO</vt:lpwstr>
  </property>
  <property fmtid="{D5CDD505-2E9C-101B-9397-08002B2CF9AE}" pid="55" name="x1ye=56">
    <vt:lpwstr>befRkopxa3yIECiBwL/8fpQyyLrTk8G9u/HoOGQ2UgLgCzDGINEwWpJEU9Wmn3iWKob9T08b18ByzoPG28J8DeWurtal8KoP/ogV2QEvv5amkZ7EeUxGgtrqzGujhq4VwEqiryzmPC4fxieoz3Lrm8RNnTe8M7QjnFG8yPMd8qKEoDR6PhF//PpIucYBX8gR+0UqRAYEmjFB0q4n31TcikAaG+x+eMw8MsrWNI6iIXgfzs0ug9GtJYX0PYY/g6g</vt:lpwstr>
  </property>
  <property fmtid="{D5CDD505-2E9C-101B-9397-08002B2CF9AE}" pid="56" name="x1ye=57">
    <vt:lpwstr>AMBKBrq2Rhd/jUmSeid0tuT1XGDWWfq9RwMIAoGqI1cRTgdLnoSB9aB7aVGqkQNC0UbZwqYkSAF4QNLaA/FmYxrwyTQGv7aZetM98KJcAVFXBdTbQ7vPcMjHfVfswfndgDylGQbDk5ziXfrZQot93+/GzuNvM4KqwxO+S2EuSWAdmLn182+F4RAqa0jRLmERdh0t2I23X90DLWv9Nfqwsqe2soEbC39bpdLC7hMyupT/gtI9cBz/FY32WQClSpN</vt:lpwstr>
  </property>
  <property fmtid="{D5CDD505-2E9C-101B-9397-08002B2CF9AE}" pid="57" name="x1ye=58">
    <vt:lpwstr>FpdQ/JVx8UM9k8qopAsgKj38sqFvFQsxWV3VqxZXMzvPWAJyz0Miy/R1b7VZYSOxi7Rs0auX7anbaIBCfOcgAW3baV1pDBn07bVh/492VK5AYU01SOIfqcBr946Sw357uDzPSR6iLlvpyN5Dzn8YdxPGV+u2hhl5Os7ZH/ofLsIJ11M0YTbXTtU26TN/2YqQHrejGtCx9VVbIyED8eHvP64OcuUdNvqzxWUDuSje593P4lMs+X/HXyhLOH5vGSa</vt:lpwstr>
  </property>
  <property fmtid="{D5CDD505-2E9C-101B-9397-08002B2CF9AE}" pid="58" name="x1ye=59">
    <vt:lpwstr>2Bow3HRZhCJPwUiEEPlxFFTQjqHSySrXoobkIijFuKAMDSlJ3IUEIsM2eFxdTqmgsL4wE0MR9y1gF+dvU3x6i2ltUNfQU1FxQ9JdH5W1PK9I3HYsWxPrOr8oJgHaFzICfGMQKppAU3XnLqfQxTcRYO5Vfi129bZOLIHHI6iU2KDHzl42/KMe8F/8x8DN9e28ln4Xb8y1+FX1QwiM12H28mtdYzy6qchX0vjwrDjWmJfqIw6hPW6DjbKvAcdlny+</vt:lpwstr>
  </property>
  <property fmtid="{D5CDD505-2E9C-101B-9397-08002B2CF9AE}" pid="59" name="x1ye=6">
    <vt:lpwstr>xqvYiHmhVZbuHUNyQA7czg515T2PKQ+J1nIA9+sBlpx2+KuDzIEq2ZMNRkRmiIweIcdiFTDD94WUlPk6LJ85XSFk8bA73Kye9kKZd00QJc+/2cH9OK25RDhsSNGxwdbnPD0cPT+RC6xsWXDkyf60BBfAx/rTveYOdcMxtuv77arUgNVevQC+HN+9U+5c+WrOEQqQikFzgqUaqv5PEM6sUPszJ1ahpbBa0MvFnLfeybnFrnSklXijLwm8rtEtNmO</vt:lpwstr>
  </property>
  <property fmtid="{D5CDD505-2E9C-101B-9397-08002B2CF9AE}" pid="60" name="x1ye=60">
    <vt:lpwstr>qH5n488e7hiHmhIWZvPLsJ4aMhS4475ZfNVRUWPyVye4TqDnYoUJPweW4eorytIQk/CqYl4I4pyvf7Xg2DPXQS7n61AL36I+VX66x70XsKSF8tvYe+yyFRzJ2B2U7NX6OXxVdtl6M/nVg9/ixLS4UKngh0vl7D+CJWfNVA+rODRLSjtzpCTuURoqOGK+tNWTW1keaXo7aLb8ioKzGfIOvWVsHAzVWmYOPIPJAKFUdPgZcTEknD7R95Xi+hoyyJe</vt:lpwstr>
  </property>
  <property fmtid="{D5CDD505-2E9C-101B-9397-08002B2CF9AE}" pid="61" name="x1ye=61">
    <vt:lpwstr>GJ1qCCClgSVP7LeILgHSmCWgEedZSwuhTlMQr4O4lHYj7B861fn+UrIfAUJbuMENStdJjLLPUo3d+XQEeKS7zPfrwk6/PjkoI7tyofu+9bpBiKC/EWBJY+qe+RWnXRLNhOUYJuy8xwxJvkZ8d4ZimQDNhD6fSXo3ZSjp0nIWn1e26MErqVK2YqUOlXF8TlXK+bvAKLS3CTqM9zkLWCPZr7z6RjUv0xT5aswUSor1JlAKtimuU+p7+PqJZCglnbq</vt:lpwstr>
  </property>
  <property fmtid="{D5CDD505-2E9C-101B-9397-08002B2CF9AE}" pid="62" name="x1ye=62">
    <vt:lpwstr>5l+Tg8oJKaWyWTb+5G9R2So/qZV5iABYLGaSD4peFgHpz8jS3bXESCSievIXxhnxBvTXtkfPP/SJYzZVxVBo63V99mAY3sYciz0Qv2Lhi2+LGVJrcIX4aJ24vOIYXmClTgupVWCbuzC1Iz8JulKbZXUc9SM7oq6wcvEKEk6vjqbv89Ylio9PWknpl6zch3k6fHadqUPnDjo+pU5KZdehiFhQq3xiQarec2Y7gWlLqwOIH0AtJeGpcF6FtH5C/Zc</vt:lpwstr>
  </property>
  <property fmtid="{D5CDD505-2E9C-101B-9397-08002B2CF9AE}" pid="63" name="x1ye=63">
    <vt:lpwstr>sz23bAlaU7hwCzGq48q68UamF62QqI3mER7ndXbJ232xoROZ5kl/nLk29cPGfgED9WdaW4rZ90QH8mLQQ+MCLPf0MAjzQYmno4RB9BL9UMYemPyiMbAcyS5ZGKcPQt76EYoVhDupT3oj3ccH+Qj0dD2xXfkY7PrWQAl8jiaQ1hAQJ/2wxSXkCAl+qsZTVt8Ia0Mf+1L6FmYl0jA+V43maIChp+I50JSvcIYi32YfGYjd8CKg+hQADkaRTSA5AoN</vt:lpwstr>
  </property>
  <property fmtid="{D5CDD505-2E9C-101B-9397-08002B2CF9AE}" pid="64" name="x1ye=64">
    <vt:lpwstr>ipbc+EfFHnXXnymLzLDi3ZT13KGnzwhw4DmkBCGHDr6qm+lU36k9Jl6mssRBrw2flwyX1NiRvNR4BJ6Rs2UzHcoJ1urfv//cWh9NeD8AAA==</vt:lpwstr>
  </property>
  <property fmtid="{D5CDD505-2E9C-101B-9397-08002B2CF9AE}" pid="65" name="x1ye=7">
    <vt:lpwstr>qsqLclP3R3HN/xWIkxTh8DYMuPaEU7qFu/nCsLM3zG1vippDx+uve9TYvm80ym/NKOU4VA2WGK20xaE0JJTntTadF1f+1AWvbRWF6SDx0vOTzuunEyUCpnueQIEHtIOY8Su4XJrFXu32Q0cmF/P98HLnaUdzPBbcJQDwYotkWZWnYuovnBOETTCs9sx9FDaTvxkbCuWrx6uifVzFZyCFBHlte/mbI+AjISujEyNBZ4wcu/Nahst+AqmAFuWA6Tz</vt:lpwstr>
  </property>
  <property fmtid="{D5CDD505-2E9C-101B-9397-08002B2CF9AE}" pid="66" name="x1ye=8">
    <vt:lpwstr>vZhFqdNnb8u//VqNxW01skCcSiQLChjdvJ5ET9N6TNwNy1wWOkX0E0rD9uzdD4Aldishks4MxprqxntLBD8Ln9a4dGGPO07WqtHEcoaGtS/PySyuRfUalv4EvpfNLGaPlhuW54b50zg15TLT0LahGhP1ozayPqOI2Pc5xwqUHTQuNuiZVm2kVGjGAOmUXMF4VPsA/j5j02M2ZK20vyPr+FATdNsfKPnGOUi4rW+HsE3HjrbBttkFQD24aqx7TGy</vt:lpwstr>
  </property>
  <property fmtid="{D5CDD505-2E9C-101B-9397-08002B2CF9AE}" pid="67" name="x1ye=9">
    <vt:lpwstr>1nIh11G8cNd2aMZJayksB7xkSv/JyZOmo1IIS4E7xPcTxlL+yEkIxTpsX/qgMlKCTewAhE2Y7ssuBCsi+zPLrw3W+mtgq3jbh4ZZnqKAJG5QuUEs35ahEL4nHWkVHIHDTAsRx47PmFb0nRbPrNBwk1YnmdjMYoQ9Qbqhwluz8r4KdD+WOt6d4ImXrpHcY7buMbMSVUtRuyPwMWoEeR3IFnZV2Fw62NIZ6xzNpnH39nhB0qKF8QBTT4EvyObKsjf</vt:lpwstr>
  </property>
</Properties>
</file>